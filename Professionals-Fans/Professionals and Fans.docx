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E47E31" w14:textId="77777777" w:rsidR="00B9581D" w:rsidRDefault="00B9581D" w:rsidP="00B9581D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color w:val="262626"/>
          <w:spacing w:val="-20"/>
          <w:kern w:val="1"/>
          <w:sz w:val="64"/>
          <w:szCs w:val="64"/>
        </w:rPr>
      </w:pPr>
      <w:r>
        <w:rPr>
          <w:rFonts w:ascii="Times" w:hAnsi="Times" w:cs="Times"/>
          <w:b/>
          <w:bCs/>
          <w:color w:val="262626"/>
          <w:spacing w:val="-20"/>
          <w:kern w:val="1"/>
          <w:sz w:val="64"/>
          <w:szCs w:val="64"/>
        </w:rPr>
        <w:t>Professionals and Fans</w:t>
      </w:r>
    </w:p>
    <w:p w14:paraId="53CA002E" w14:textId="77777777" w:rsidR="00B9581D" w:rsidRDefault="00B9581D" w:rsidP="00B9581D">
      <w:pPr>
        <w:widowControl w:val="0"/>
        <w:autoSpaceDE w:val="0"/>
        <w:autoSpaceDN w:val="0"/>
        <w:adjustRightInd w:val="0"/>
        <w:spacing w:after="400"/>
        <w:rPr>
          <w:rFonts w:ascii="Times" w:hAnsi="Times" w:cs="Times"/>
          <w:color w:val="878787"/>
          <w:kern w:val="1"/>
          <w:sz w:val="26"/>
          <w:szCs w:val="26"/>
        </w:rPr>
      </w:pPr>
      <w:r>
        <w:rPr>
          <w:rFonts w:ascii="Times" w:hAnsi="Times" w:cs="Times"/>
          <w:color w:val="878787"/>
          <w:kern w:val="1"/>
          <w:sz w:val="26"/>
          <w:szCs w:val="26"/>
        </w:rPr>
        <w:t>Discussion in WEEK ONE</w:t>
      </w:r>
    </w:p>
    <w:p w14:paraId="0775D183" w14:textId="77777777" w:rsidR="00B9581D" w:rsidRDefault="00B9581D" w:rsidP="00B9581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center"/>
        <w:rPr>
          <w:rFonts w:ascii="Times" w:hAnsi="Times" w:cs="Times"/>
          <w:color w:val="262626"/>
          <w:kern w:val="1"/>
          <w:sz w:val="28"/>
          <w:szCs w:val="28"/>
        </w:rPr>
      </w:pPr>
      <w:r>
        <w:rPr>
          <w:rFonts w:ascii="Times" w:hAnsi="Times" w:cs="Times"/>
          <w:color w:val="646464"/>
          <w:kern w:val="1"/>
          <w:sz w:val="60"/>
          <w:szCs w:val="60"/>
        </w:rPr>
        <w:tab/>
      </w:r>
      <w:r>
        <w:rPr>
          <w:rFonts w:ascii="Times" w:hAnsi="Times" w:cs="Times"/>
          <w:color w:val="646464"/>
          <w:kern w:val="1"/>
          <w:sz w:val="60"/>
          <w:szCs w:val="60"/>
        </w:rPr>
        <w:tab/>
        <w:t>10 </w:t>
      </w:r>
      <w:r>
        <w:rPr>
          <w:rFonts w:ascii="Times" w:hAnsi="Times" w:cs="Times"/>
          <w:b/>
          <w:bCs/>
          <w:color w:val="ADADAD"/>
          <w:kern w:val="1"/>
          <w:sz w:val="20"/>
          <w:szCs w:val="20"/>
        </w:rPr>
        <w:t>AUG </w:t>
      </w:r>
    </w:p>
    <w:p w14:paraId="4DF3382D" w14:textId="77777777" w:rsidR="00B9581D" w:rsidRDefault="00B9581D" w:rsidP="00B9581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center"/>
        <w:rPr>
          <w:rFonts w:ascii="Times" w:hAnsi="Times" w:cs="Times"/>
          <w:color w:val="262626"/>
          <w:kern w:val="1"/>
          <w:sz w:val="28"/>
          <w:szCs w:val="28"/>
        </w:rPr>
      </w:pPr>
      <w:r>
        <w:rPr>
          <w:rFonts w:ascii="Times" w:hAnsi="Times" w:cs="Times"/>
          <w:color w:val="646464"/>
          <w:kern w:val="1"/>
          <w:sz w:val="60"/>
          <w:szCs w:val="60"/>
        </w:rPr>
        <w:tab/>
      </w:r>
      <w:r>
        <w:rPr>
          <w:rFonts w:ascii="Times" w:hAnsi="Times" w:cs="Times"/>
          <w:color w:val="646464"/>
          <w:kern w:val="1"/>
          <w:sz w:val="60"/>
          <w:szCs w:val="60"/>
        </w:rPr>
        <w:tab/>
        <w:t> </w:t>
      </w:r>
      <w:r>
        <w:rPr>
          <w:rFonts w:ascii="Times" w:hAnsi="Times" w:cs="Times"/>
          <w:b/>
          <w:bCs/>
          <w:color w:val="ADADAD"/>
          <w:kern w:val="1"/>
          <w:sz w:val="20"/>
          <w:szCs w:val="20"/>
        </w:rPr>
        <w:t>STATUS </w:t>
      </w:r>
    </w:p>
    <w:p w14:paraId="06BEE8EC" w14:textId="77777777" w:rsidR="00B9581D" w:rsidRDefault="00B9581D" w:rsidP="00B9581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262626"/>
          <w:kern w:val="1"/>
          <w:sz w:val="28"/>
          <w:szCs w:val="28"/>
        </w:rPr>
      </w:pPr>
      <w:r>
        <w:rPr>
          <w:rFonts w:ascii="Times" w:hAnsi="Times" w:cs="Times"/>
          <w:b/>
          <w:bCs/>
          <w:color w:val="262626"/>
          <w:kern w:val="1"/>
          <w:sz w:val="28"/>
          <w:szCs w:val="28"/>
        </w:rPr>
        <w:tab/>
      </w:r>
      <w:r>
        <w:rPr>
          <w:rFonts w:ascii="Times" w:hAnsi="Times" w:cs="Times"/>
          <w:b/>
          <w:bCs/>
          <w:color w:val="262626"/>
          <w:kern w:val="1"/>
          <w:sz w:val="28"/>
          <w:szCs w:val="28"/>
        </w:rPr>
        <w:tab/>
        <w:t>Overview</w:t>
      </w:r>
    </w:p>
    <w:p w14:paraId="64FA5FA7" w14:textId="77777777" w:rsidR="00B9581D" w:rsidRDefault="00B9581D" w:rsidP="00B9581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262626"/>
          <w:kern w:val="1"/>
          <w:sz w:val="28"/>
          <w:szCs w:val="28"/>
        </w:rPr>
      </w:pPr>
      <w:r>
        <w:rPr>
          <w:rFonts w:ascii="Times" w:hAnsi="Times" w:cs="Times"/>
          <w:color w:val="E2581C"/>
          <w:kern w:val="1"/>
          <w:sz w:val="28"/>
          <w:szCs w:val="28"/>
        </w:rPr>
        <w:tab/>
      </w:r>
      <w:r>
        <w:rPr>
          <w:rFonts w:ascii="Times" w:hAnsi="Times" w:cs="Times"/>
          <w:color w:val="E2581C"/>
          <w:kern w:val="1"/>
          <w:sz w:val="28"/>
          <w:szCs w:val="28"/>
        </w:rPr>
        <w:tab/>
        <w:t>Downloads</w:t>
      </w:r>
    </w:p>
    <w:p w14:paraId="7434732A" w14:textId="77777777" w:rsidR="00B9581D" w:rsidRDefault="00B9581D" w:rsidP="00B9581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262626"/>
          <w:kern w:val="1"/>
          <w:sz w:val="28"/>
          <w:szCs w:val="28"/>
        </w:rPr>
      </w:pPr>
      <w:r>
        <w:rPr>
          <w:rFonts w:ascii="Times" w:hAnsi="Times" w:cs="Times"/>
          <w:color w:val="E2581C"/>
          <w:kern w:val="1"/>
          <w:sz w:val="28"/>
          <w:szCs w:val="28"/>
        </w:rPr>
        <w:tab/>
      </w:r>
      <w:r>
        <w:rPr>
          <w:rFonts w:ascii="Times" w:hAnsi="Times" w:cs="Times"/>
          <w:color w:val="E2581C"/>
          <w:kern w:val="1"/>
          <w:sz w:val="28"/>
          <w:szCs w:val="28"/>
        </w:rPr>
        <w:tab/>
        <w:t>Posts</w:t>
      </w:r>
    </w:p>
    <w:p w14:paraId="1B3308DF" w14:textId="77777777" w:rsidR="00B9581D" w:rsidRDefault="00B9581D" w:rsidP="00B9581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262626"/>
          <w:kern w:val="1"/>
          <w:sz w:val="28"/>
          <w:szCs w:val="28"/>
        </w:rPr>
      </w:pPr>
      <w:r>
        <w:rPr>
          <w:rFonts w:ascii="Times" w:hAnsi="Times" w:cs="Times"/>
          <w:color w:val="E2581C"/>
          <w:kern w:val="1"/>
          <w:sz w:val="28"/>
          <w:szCs w:val="28"/>
        </w:rPr>
        <w:tab/>
      </w:r>
      <w:r>
        <w:rPr>
          <w:rFonts w:ascii="Times" w:hAnsi="Times" w:cs="Times"/>
          <w:color w:val="E2581C"/>
          <w:kern w:val="1"/>
          <w:sz w:val="28"/>
          <w:szCs w:val="28"/>
        </w:rPr>
        <w:tab/>
        <w:t>Comments</w:t>
      </w:r>
    </w:p>
    <w:p w14:paraId="0FE81B2C" w14:textId="77777777" w:rsidR="00B9581D" w:rsidRDefault="00B9581D" w:rsidP="00B9581D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color w:val="262626"/>
          <w:spacing w:val="-20"/>
          <w:kern w:val="1"/>
          <w:sz w:val="48"/>
          <w:szCs w:val="48"/>
        </w:rPr>
      </w:pPr>
      <w:r>
        <w:rPr>
          <w:rFonts w:ascii="Times" w:hAnsi="Times" w:cs="Times"/>
          <w:b/>
          <w:bCs/>
          <w:color w:val="262626"/>
          <w:spacing w:val="-20"/>
          <w:kern w:val="1"/>
          <w:sz w:val="48"/>
          <w:szCs w:val="48"/>
        </w:rPr>
        <w:t>Overview</w:t>
      </w:r>
      <w:bookmarkStart w:id="0" w:name="_GoBack"/>
      <w:bookmarkEnd w:id="0"/>
    </w:p>
    <w:p w14:paraId="56671763" w14:textId="77777777" w:rsidR="00B9581D" w:rsidRDefault="00B9581D" w:rsidP="00B9581D">
      <w:pPr>
        <w:widowControl w:val="0"/>
        <w:autoSpaceDE w:val="0"/>
        <w:autoSpaceDN w:val="0"/>
        <w:adjustRightInd w:val="0"/>
        <w:spacing w:after="200"/>
        <w:rPr>
          <w:rFonts w:ascii="Times" w:hAnsi="Times" w:cs="Times"/>
          <w:color w:val="262626"/>
          <w:kern w:val="1"/>
          <w:sz w:val="28"/>
          <w:szCs w:val="28"/>
        </w:rPr>
      </w:pPr>
      <w:r>
        <w:rPr>
          <w:rFonts w:ascii="Times" w:hAnsi="Times" w:cs="Times"/>
          <w:b/>
          <w:bCs/>
          <w:color w:val="262626"/>
          <w:kern w:val="1"/>
          <w:sz w:val="28"/>
          <w:szCs w:val="28"/>
        </w:rPr>
        <w:t>ASSIGNMENT:</w:t>
      </w:r>
      <w:r>
        <w:rPr>
          <w:rFonts w:ascii="Times" w:hAnsi="Times" w:cs="Times"/>
          <w:color w:val="262626"/>
          <w:kern w:val="1"/>
          <w:sz w:val="28"/>
          <w:szCs w:val="28"/>
        </w:rPr>
        <w:t xml:space="preserve"> This is the </w:t>
      </w:r>
      <w:r>
        <w:rPr>
          <w:rFonts w:ascii="Times" w:hAnsi="Times" w:cs="Times"/>
          <w:i/>
          <w:iCs/>
          <w:color w:val="262626"/>
          <w:kern w:val="1"/>
          <w:sz w:val="28"/>
          <w:szCs w:val="28"/>
        </w:rPr>
        <w:t>first</w:t>
      </w:r>
      <w:r>
        <w:rPr>
          <w:rFonts w:ascii="Times" w:hAnsi="Times" w:cs="Times"/>
          <w:color w:val="262626"/>
          <w:kern w:val="1"/>
          <w:sz w:val="28"/>
          <w:szCs w:val="28"/>
        </w:rPr>
        <w:t xml:space="preserve"> of </w:t>
      </w:r>
      <w:r>
        <w:rPr>
          <w:rFonts w:ascii="Times" w:hAnsi="Times" w:cs="Times"/>
          <w:color w:val="262626"/>
          <w:kern w:val="1"/>
          <w:sz w:val="28"/>
          <w:szCs w:val="28"/>
          <w:u w:val="single"/>
        </w:rPr>
        <w:t>fou</w:t>
      </w:r>
      <w:r>
        <w:rPr>
          <w:rFonts w:ascii="Times" w:hAnsi="Times" w:cs="Times"/>
          <w:color w:val="262626"/>
          <w:kern w:val="1"/>
          <w:sz w:val="28"/>
          <w:szCs w:val="28"/>
        </w:rPr>
        <w:t xml:space="preserve">r </w:t>
      </w:r>
      <w:r>
        <w:rPr>
          <w:rFonts w:ascii="Times" w:hAnsi="Times" w:cs="Times"/>
          <w:b/>
          <w:bCs/>
          <w:color w:val="262626"/>
          <w:kern w:val="1"/>
          <w:sz w:val="28"/>
          <w:szCs w:val="28"/>
        </w:rPr>
        <w:t>Student-led</w:t>
      </w:r>
      <w:r>
        <w:rPr>
          <w:rFonts w:ascii="Times" w:hAnsi="Times" w:cs="Times"/>
          <w:color w:val="262626"/>
          <w:kern w:val="1"/>
          <w:sz w:val="28"/>
          <w:szCs w:val="28"/>
        </w:rPr>
        <w:t xml:space="preserve"> Classroom Discussions that will take place in lecture. The discussion is </w:t>
      </w:r>
      <w:r w:rsidRPr="00F701D1">
        <w:rPr>
          <w:rFonts w:ascii="Times" w:hAnsi="Times" w:cs="Times"/>
          <w:color w:val="262626"/>
          <w:kern w:val="1"/>
          <w:sz w:val="28"/>
          <w:szCs w:val="28"/>
          <w:highlight w:val="yellow"/>
        </w:rPr>
        <w:t>timed,</w:t>
      </w:r>
      <w:r>
        <w:rPr>
          <w:rFonts w:ascii="Times" w:hAnsi="Times" w:cs="Times"/>
          <w:color w:val="262626"/>
          <w:kern w:val="1"/>
          <w:sz w:val="28"/>
          <w:szCs w:val="28"/>
        </w:rPr>
        <w:t xml:space="preserve"> so it is understood and expected that </w:t>
      </w:r>
      <w:r w:rsidRPr="00F701D1">
        <w:rPr>
          <w:rFonts w:ascii="Times" w:hAnsi="Times" w:cs="Times"/>
          <w:color w:val="262626"/>
          <w:kern w:val="1"/>
          <w:sz w:val="28"/>
          <w:szCs w:val="28"/>
          <w:highlight w:val="yellow"/>
        </w:rPr>
        <w:t>not everyone will get a turn to participate</w:t>
      </w:r>
      <w:r>
        <w:rPr>
          <w:rFonts w:ascii="Times" w:hAnsi="Times" w:cs="Times"/>
          <w:color w:val="262626"/>
          <w:kern w:val="1"/>
          <w:sz w:val="28"/>
          <w:szCs w:val="28"/>
        </w:rPr>
        <w:t xml:space="preserve"> in the discussion. Additionally, some students may shy away from sharing in the moment or be struck by a brilliant idea after-the-fact. For this reason, we have these extended discussion areas.</w:t>
      </w:r>
    </w:p>
    <w:p w14:paraId="4BF917D7" w14:textId="77777777" w:rsidR="00B9581D" w:rsidRDefault="00B9581D" w:rsidP="00B9581D">
      <w:pPr>
        <w:widowControl w:val="0"/>
        <w:autoSpaceDE w:val="0"/>
        <w:autoSpaceDN w:val="0"/>
        <w:adjustRightInd w:val="0"/>
        <w:spacing w:after="200"/>
        <w:rPr>
          <w:rFonts w:ascii="Times" w:hAnsi="Times" w:cs="Times"/>
          <w:color w:val="262626"/>
          <w:kern w:val="1"/>
          <w:sz w:val="28"/>
          <w:szCs w:val="28"/>
        </w:rPr>
      </w:pPr>
      <w:r>
        <w:rPr>
          <w:rFonts w:ascii="Times" w:hAnsi="Times" w:cs="Times"/>
          <w:b/>
          <w:bCs/>
          <w:color w:val="262626"/>
          <w:kern w:val="1"/>
          <w:sz w:val="28"/>
          <w:szCs w:val="28"/>
        </w:rPr>
        <w:t xml:space="preserve">TASK: </w:t>
      </w:r>
      <w:r>
        <w:rPr>
          <w:rFonts w:ascii="Times" w:hAnsi="Times" w:cs="Times"/>
          <w:color w:val="262626"/>
          <w:kern w:val="1"/>
          <w:sz w:val="28"/>
          <w:szCs w:val="28"/>
        </w:rPr>
        <w:t>There are two parts this discussion assignment.</w:t>
      </w:r>
    </w:p>
    <w:p w14:paraId="2E147C02" w14:textId="77777777" w:rsidR="00B9581D" w:rsidRDefault="00B9581D" w:rsidP="00B9581D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262626"/>
          <w:kern w:val="1"/>
          <w:sz w:val="28"/>
          <w:szCs w:val="28"/>
        </w:rPr>
      </w:pPr>
      <w:r>
        <w:rPr>
          <w:rFonts w:ascii="Times" w:hAnsi="Times" w:cs="Times"/>
          <w:color w:val="262626"/>
          <w:kern w:val="1"/>
          <w:sz w:val="28"/>
          <w:szCs w:val="28"/>
        </w:rPr>
        <w:tab/>
      </w:r>
      <w:r>
        <w:rPr>
          <w:rFonts w:ascii="Times" w:hAnsi="Times" w:cs="Times"/>
          <w:color w:val="262626"/>
          <w:kern w:val="1"/>
          <w:sz w:val="28"/>
          <w:szCs w:val="28"/>
        </w:rPr>
        <w:tab/>
        <w:t xml:space="preserve">Part One: Take some time to </w:t>
      </w:r>
      <w:r w:rsidRPr="00F701D1">
        <w:rPr>
          <w:rFonts w:ascii="Times" w:hAnsi="Times" w:cs="Times"/>
          <w:color w:val="262626"/>
          <w:kern w:val="1"/>
          <w:sz w:val="28"/>
          <w:szCs w:val="28"/>
          <w:highlight w:val="yellow"/>
        </w:rPr>
        <w:t>reflect on the difference between professionals and fans</w:t>
      </w:r>
      <w:r>
        <w:rPr>
          <w:rFonts w:ascii="Times" w:hAnsi="Times" w:cs="Times"/>
          <w:color w:val="262626"/>
          <w:kern w:val="1"/>
          <w:sz w:val="28"/>
          <w:szCs w:val="28"/>
        </w:rPr>
        <w:t xml:space="preserve"> </w:t>
      </w:r>
      <w:r w:rsidRPr="00F701D1">
        <w:rPr>
          <w:rFonts w:ascii="Times" w:hAnsi="Times" w:cs="Times"/>
          <w:color w:val="262626"/>
          <w:kern w:val="1"/>
          <w:sz w:val="28"/>
          <w:szCs w:val="28"/>
          <w:highlight w:val="yellow"/>
        </w:rPr>
        <w:t>in your industries</w:t>
      </w:r>
      <w:r>
        <w:rPr>
          <w:rFonts w:ascii="Times" w:hAnsi="Times" w:cs="Times"/>
          <w:color w:val="262626"/>
          <w:kern w:val="1"/>
          <w:sz w:val="28"/>
          <w:szCs w:val="28"/>
        </w:rPr>
        <w:t xml:space="preserve"> and explore the questions below in preparation for the in-class discussion. Come prepared to </w:t>
      </w:r>
      <w:r w:rsidRPr="00F701D1">
        <w:rPr>
          <w:rFonts w:ascii="Times" w:hAnsi="Times" w:cs="Times"/>
          <w:color w:val="262626"/>
          <w:kern w:val="1"/>
          <w:sz w:val="28"/>
          <w:szCs w:val="28"/>
          <w:highlight w:val="yellow"/>
        </w:rPr>
        <w:t>share your ideas</w:t>
      </w:r>
      <w:r>
        <w:rPr>
          <w:rFonts w:ascii="Times" w:hAnsi="Times" w:cs="Times"/>
          <w:color w:val="262626"/>
          <w:kern w:val="1"/>
          <w:sz w:val="28"/>
          <w:szCs w:val="28"/>
        </w:rPr>
        <w:t xml:space="preserve"> and be sure to have specific, tangible examples to support your ideas.</w:t>
      </w:r>
    </w:p>
    <w:p w14:paraId="62E61797" w14:textId="77777777" w:rsidR="00B9581D" w:rsidRDefault="00B9581D" w:rsidP="00B9581D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262626"/>
          <w:kern w:val="1"/>
          <w:sz w:val="28"/>
          <w:szCs w:val="28"/>
        </w:rPr>
      </w:pPr>
      <w:r>
        <w:rPr>
          <w:rFonts w:ascii="Times" w:hAnsi="Times" w:cs="Times"/>
          <w:color w:val="262626"/>
          <w:kern w:val="1"/>
          <w:sz w:val="28"/>
          <w:szCs w:val="28"/>
        </w:rPr>
        <w:tab/>
      </w:r>
      <w:r>
        <w:rPr>
          <w:rFonts w:ascii="Times" w:hAnsi="Times" w:cs="Times"/>
          <w:color w:val="262626"/>
          <w:kern w:val="1"/>
          <w:sz w:val="28"/>
          <w:szCs w:val="28"/>
        </w:rPr>
        <w:tab/>
        <w:t xml:space="preserve">Part Two: Write a </w:t>
      </w:r>
      <w:r w:rsidRPr="00F701D1">
        <w:rPr>
          <w:rFonts w:ascii="Times" w:hAnsi="Times" w:cs="Times"/>
          <w:color w:val="262626"/>
          <w:kern w:val="1"/>
          <w:sz w:val="28"/>
          <w:szCs w:val="28"/>
          <w:highlight w:val="yellow"/>
        </w:rPr>
        <w:t>post</w:t>
      </w:r>
      <w:r>
        <w:rPr>
          <w:rFonts w:ascii="Times" w:hAnsi="Times" w:cs="Times"/>
          <w:color w:val="262626"/>
          <w:kern w:val="1"/>
          <w:sz w:val="28"/>
          <w:szCs w:val="28"/>
        </w:rPr>
        <w:t xml:space="preserve"> in the discussion thread that describes one of your </w:t>
      </w:r>
      <w:r w:rsidRPr="00F701D1">
        <w:rPr>
          <w:rFonts w:ascii="Times" w:hAnsi="Times" w:cs="Times"/>
          <w:color w:val="262626"/>
          <w:kern w:val="1"/>
          <w:sz w:val="28"/>
          <w:szCs w:val="28"/>
          <w:highlight w:val="yellow"/>
        </w:rPr>
        <w:t>ideas regarding the relationship between professionals and fans</w:t>
      </w:r>
      <w:r>
        <w:rPr>
          <w:rFonts w:ascii="Times" w:hAnsi="Times" w:cs="Times"/>
          <w:color w:val="262626"/>
          <w:kern w:val="1"/>
          <w:sz w:val="28"/>
          <w:szCs w:val="28"/>
        </w:rPr>
        <w:t xml:space="preserve">. If it helps, you may choose one of the questions below and answer it directly. </w:t>
      </w:r>
      <w:r>
        <w:rPr>
          <w:rFonts w:ascii="Times" w:hAnsi="Times" w:cs="Times"/>
          <w:b/>
          <w:bCs/>
          <w:color w:val="262626"/>
          <w:kern w:val="1"/>
          <w:sz w:val="28"/>
          <w:szCs w:val="28"/>
        </w:rPr>
        <w:t>Your post must be a minimum of 5 sentences in length and must provide a specific, tangible example to support your opinion/thought.</w:t>
      </w:r>
    </w:p>
    <w:p w14:paraId="3023E4E8" w14:textId="77777777" w:rsidR="00B9581D" w:rsidRDefault="00B9581D" w:rsidP="00B9581D">
      <w:pPr>
        <w:widowControl w:val="0"/>
        <w:autoSpaceDE w:val="0"/>
        <w:autoSpaceDN w:val="0"/>
        <w:adjustRightInd w:val="0"/>
        <w:spacing w:after="200"/>
        <w:rPr>
          <w:rFonts w:ascii="Times" w:hAnsi="Times" w:cs="Times"/>
          <w:color w:val="262626"/>
          <w:kern w:val="1"/>
          <w:sz w:val="28"/>
          <w:szCs w:val="28"/>
        </w:rPr>
      </w:pPr>
      <w:r>
        <w:rPr>
          <w:rFonts w:ascii="Times" w:hAnsi="Times" w:cs="Times"/>
          <w:i/>
          <w:iCs/>
          <w:color w:val="262626"/>
          <w:kern w:val="1"/>
          <w:sz w:val="28"/>
          <w:szCs w:val="28"/>
        </w:rPr>
        <w:t>QUESTIONS TO CONSIDER:</w:t>
      </w:r>
    </w:p>
    <w:p w14:paraId="6C116515" w14:textId="77777777" w:rsidR="00B9581D" w:rsidRDefault="00B9581D" w:rsidP="00B9581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262626"/>
          <w:kern w:val="1"/>
          <w:sz w:val="28"/>
          <w:szCs w:val="28"/>
        </w:rPr>
      </w:pPr>
      <w:r>
        <w:rPr>
          <w:rFonts w:ascii="Times" w:hAnsi="Times" w:cs="Times"/>
          <w:color w:val="262626"/>
          <w:kern w:val="1"/>
          <w:sz w:val="28"/>
          <w:szCs w:val="28"/>
        </w:rPr>
        <w:tab/>
      </w:r>
      <w:r>
        <w:rPr>
          <w:rFonts w:ascii="Times" w:hAnsi="Times" w:cs="Times"/>
          <w:color w:val="262626"/>
          <w:kern w:val="1"/>
          <w:sz w:val="28"/>
          <w:szCs w:val="28"/>
        </w:rPr>
        <w:tab/>
        <w:t>How do professionals view the Media Design &amp; Technology industries?</w:t>
      </w:r>
    </w:p>
    <w:p w14:paraId="725FB76F" w14:textId="77777777" w:rsidR="00B9581D" w:rsidRDefault="00B9581D" w:rsidP="00B9581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262626"/>
          <w:kern w:val="1"/>
          <w:sz w:val="28"/>
          <w:szCs w:val="28"/>
        </w:rPr>
      </w:pPr>
      <w:r>
        <w:rPr>
          <w:rFonts w:ascii="Times" w:hAnsi="Times" w:cs="Times"/>
          <w:color w:val="262626"/>
          <w:kern w:val="1"/>
          <w:sz w:val="28"/>
          <w:szCs w:val="28"/>
        </w:rPr>
        <w:tab/>
      </w:r>
      <w:r>
        <w:rPr>
          <w:rFonts w:ascii="Times" w:hAnsi="Times" w:cs="Times"/>
          <w:color w:val="262626"/>
          <w:kern w:val="1"/>
          <w:sz w:val="28"/>
          <w:szCs w:val="28"/>
        </w:rPr>
        <w:tab/>
        <w:t>How do fans/consumers view the Media Design &amp; Technology industries?</w:t>
      </w:r>
    </w:p>
    <w:p w14:paraId="5D0D113D" w14:textId="77777777" w:rsidR="00B9581D" w:rsidRDefault="00B9581D" w:rsidP="00B9581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262626"/>
          <w:kern w:val="1"/>
          <w:sz w:val="28"/>
          <w:szCs w:val="28"/>
        </w:rPr>
      </w:pPr>
      <w:r>
        <w:rPr>
          <w:rFonts w:ascii="Times" w:hAnsi="Times" w:cs="Times"/>
          <w:color w:val="262626"/>
          <w:kern w:val="1"/>
          <w:sz w:val="28"/>
          <w:szCs w:val="28"/>
        </w:rPr>
        <w:lastRenderedPageBreak/>
        <w:tab/>
      </w:r>
      <w:r>
        <w:rPr>
          <w:rFonts w:ascii="Times" w:hAnsi="Times" w:cs="Times"/>
          <w:color w:val="262626"/>
          <w:kern w:val="1"/>
          <w:sz w:val="28"/>
          <w:szCs w:val="28"/>
        </w:rPr>
        <w:tab/>
        <w:t xml:space="preserve">How do the professionals of a particular field (such as graphics design, gaming, animation, web </w:t>
      </w:r>
      <w:proofErr w:type="spellStart"/>
      <w:r>
        <w:rPr>
          <w:rFonts w:ascii="Times" w:hAnsi="Times" w:cs="Times"/>
          <w:color w:val="262626"/>
          <w:kern w:val="1"/>
          <w:sz w:val="28"/>
          <w:szCs w:val="28"/>
        </w:rPr>
        <w:t>dev</w:t>
      </w:r>
      <w:proofErr w:type="spellEnd"/>
      <w:r>
        <w:rPr>
          <w:rFonts w:ascii="Times" w:hAnsi="Times" w:cs="Times"/>
          <w:color w:val="262626"/>
          <w:kern w:val="1"/>
          <w:sz w:val="28"/>
          <w:szCs w:val="28"/>
        </w:rPr>
        <w:t>) view their industry?</w:t>
      </w:r>
    </w:p>
    <w:p w14:paraId="595B2AFF" w14:textId="77777777" w:rsidR="00B9581D" w:rsidRDefault="00B9581D" w:rsidP="00B9581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262626"/>
          <w:kern w:val="1"/>
          <w:sz w:val="28"/>
          <w:szCs w:val="28"/>
        </w:rPr>
      </w:pPr>
      <w:r>
        <w:rPr>
          <w:rFonts w:ascii="Times" w:hAnsi="Times" w:cs="Times"/>
          <w:color w:val="262626"/>
          <w:kern w:val="1"/>
          <w:sz w:val="28"/>
          <w:szCs w:val="28"/>
        </w:rPr>
        <w:tab/>
      </w:r>
      <w:r>
        <w:rPr>
          <w:rFonts w:ascii="Times" w:hAnsi="Times" w:cs="Times"/>
          <w:color w:val="262626"/>
          <w:kern w:val="1"/>
          <w:sz w:val="28"/>
          <w:szCs w:val="28"/>
        </w:rPr>
        <w:tab/>
        <w:t>Where do the professionals see themselves in the grand scheme of business and customer service?</w:t>
      </w:r>
    </w:p>
    <w:p w14:paraId="198D70AD" w14:textId="77777777" w:rsidR="00B9581D" w:rsidRDefault="00B9581D" w:rsidP="00B9581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262626"/>
          <w:kern w:val="1"/>
          <w:sz w:val="28"/>
          <w:szCs w:val="28"/>
        </w:rPr>
      </w:pPr>
      <w:r>
        <w:rPr>
          <w:rFonts w:ascii="Times" w:hAnsi="Times" w:cs="Times"/>
          <w:color w:val="262626"/>
          <w:kern w:val="1"/>
          <w:sz w:val="28"/>
          <w:szCs w:val="28"/>
        </w:rPr>
        <w:tab/>
      </w:r>
      <w:r>
        <w:rPr>
          <w:rFonts w:ascii="Times" w:hAnsi="Times" w:cs="Times"/>
          <w:color w:val="262626"/>
          <w:kern w:val="1"/>
          <w:sz w:val="28"/>
          <w:szCs w:val="28"/>
        </w:rPr>
        <w:tab/>
        <w:t>Are fans' views of the industries dramatically different from professionals?</w:t>
      </w:r>
    </w:p>
    <w:p w14:paraId="62284FDF" w14:textId="77777777" w:rsidR="00B9581D" w:rsidRDefault="00B9581D" w:rsidP="00B9581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262626"/>
          <w:kern w:val="1"/>
          <w:sz w:val="28"/>
          <w:szCs w:val="28"/>
        </w:rPr>
      </w:pPr>
      <w:r>
        <w:rPr>
          <w:rFonts w:ascii="Times" w:hAnsi="Times" w:cs="Times"/>
          <w:color w:val="262626"/>
          <w:kern w:val="1"/>
          <w:sz w:val="28"/>
          <w:szCs w:val="28"/>
        </w:rPr>
        <w:tab/>
      </w:r>
      <w:r>
        <w:rPr>
          <w:rFonts w:ascii="Times" w:hAnsi="Times" w:cs="Times"/>
          <w:color w:val="262626"/>
          <w:kern w:val="1"/>
          <w:sz w:val="28"/>
          <w:szCs w:val="28"/>
        </w:rPr>
        <w:tab/>
        <w:t>Do fans/consumers influence the work of professionals?</w:t>
      </w:r>
    </w:p>
    <w:p w14:paraId="3F8D129A" w14:textId="77777777" w:rsidR="00B9581D" w:rsidRDefault="00B9581D" w:rsidP="00B9581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262626"/>
          <w:kern w:val="1"/>
          <w:sz w:val="28"/>
          <w:szCs w:val="28"/>
        </w:rPr>
      </w:pPr>
      <w:r>
        <w:rPr>
          <w:rFonts w:ascii="Times" w:hAnsi="Times" w:cs="Times"/>
          <w:color w:val="262626"/>
          <w:kern w:val="1"/>
          <w:sz w:val="28"/>
          <w:szCs w:val="28"/>
        </w:rPr>
        <w:tab/>
      </w:r>
      <w:r>
        <w:rPr>
          <w:rFonts w:ascii="Times" w:hAnsi="Times" w:cs="Times"/>
          <w:color w:val="262626"/>
          <w:kern w:val="1"/>
          <w:sz w:val="28"/>
          <w:szCs w:val="28"/>
        </w:rPr>
        <w:tab/>
        <w:t>What responsibilities do professionals have in regard to "pleasing the fans"?</w:t>
      </w:r>
    </w:p>
    <w:p w14:paraId="220F69B3" w14:textId="77777777" w:rsidR="00B9581D" w:rsidRDefault="00B9581D" w:rsidP="00B9581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262626"/>
          <w:kern w:val="1"/>
          <w:sz w:val="28"/>
          <w:szCs w:val="28"/>
        </w:rPr>
      </w:pPr>
      <w:r>
        <w:rPr>
          <w:rFonts w:ascii="Times" w:hAnsi="Times" w:cs="Times"/>
          <w:color w:val="262626"/>
          <w:kern w:val="1"/>
          <w:sz w:val="28"/>
          <w:szCs w:val="28"/>
        </w:rPr>
        <w:tab/>
      </w:r>
      <w:r>
        <w:rPr>
          <w:rFonts w:ascii="Times" w:hAnsi="Times" w:cs="Times"/>
          <w:color w:val="262626"/>
          <w:kern w:val="1"/>
          <w:sz w:val="28"/>
          <w:szCs w:val="28"/>
        </w:rPr>
        <w:tab/>
        <w:t xml:space="preserve">How might you describe the relationships between fans and professionals? How does this relationship </w:t>
      </w:r>
      <w:proofErr w:type="gramStart"/>
      <w:r>
        <w:rPr>
          <w:rFonts w:ascii="Times" w:hAnsi="Times" w:cs="Times"/>
          <w:color w:val="262626"/>
          <w:kern w:val="1"/>
          <w:sz w:val="28"/>
          <w:szCs w:val="28"/>
        </w:rPr>
        <w:t>effect</w:t>
      </w:r>
      <w:proofErr w:type="gramEnd"/>
      <w:r>
        <w:rPr>
          <w:rFonts w:ascii="Times" w:hAnsi="Times" w:cs="Times"/>
          <w:color w:val="262626"/>
          <w:kern w:val="1"/>
          <w:sz w:val="28"/>
          <w:szCs w:val="28"/>
        </w:rPr>
        <w:t xml:space="preserve"> the success of the industry?</w:t>
      </w:r>
    </w:p>
    <w:p w14:paraId="4456C401" w14:textId="77777777" w:rsidR="00B9581D" w:rsidRDefault="00B9581D" w:rsidP="00B9581D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kern w:val="1"/>
          <w:sz w:val="28"/>
          <w:szCs w:val="28"/>
        </w:rPr>
      </w:pPr>
    </w:p>
    <w:p w14:paraId="4FAA3B3F" w14:textId="77777777" w:rsidR="00B9581D" w:rsidRDefault="00B9581D" w:rsidP="00B9581D">
      <w:pPr>
        <w:widowControl w:val="0"/>
        <w:autoSpaceDE w:val="0"/>
        <w:autoSpaceDN w:val="0"/>
        <w:adjustRightInd w:val="0"/>
        <w:spacing w:after="200"/>
        <w:rPr>
          <w:rFonts w:ascii="Times" w:hAnsi="Times" w:cs="Times"/>
          <w:color w:val="262626"/>
          <w:kern w:val="1"/>
          <w:sz w:val="28"/>
          <w:szCs w:val="28"/>
        </w:rPr>
      </w:pPr>
      <w:r>
        <w:rPr>
          <w:rFonts w:ascii="Times" w:hAnsi="Times" w:cs="Times"/>
          <w:b/>
          <w:bCs/>
          <w:color w:val="262626"/>
          <w:kern w:val="1"/>
          <w:sz w:val="28"/>
          <w:szCs w:val="28"/>
        </w:rPr>
        <w:t>DETAILS:</w:t>
      </w:r>
      <w:r>
        <w:rPr>
          <w:rFonts w:ascii="Times" w:hAnsi="Times" w:cs="Times"/>
          <w:color w:val="262626"/>
          <w:kern w:val="1"/>
          <w:sz w:val="28"/>
          <w:szCs w:val="28"/>
        </w:rPr>
        <w:t xml:space="preserve"> Each student MUST make an original post on this discussion thread (this does not mean comment or respond to another student's post). </w:t>
      </w:r>
      <w:r>
        <w:rPr>
          <w:rFonts w:ascii="Times" w:hAnsi="Times" w:cs="Times"/>
          <w:b/>
          <w:bCs/>
          <w:color w:val="262626"/>
          <w:kern w:val="1"/>
          <w:sz w:val="28"/>
          <w:szCs w:val="28"/>
        </w:rPr>
        <w:t>Your post must be at least 5 sentences in length and must provide a specific, tangible example to support your opinion/thought.</w:t>
      </w:r>
    </w:p>
    <w:p w14:paraId="50AFB468" w14:textId="77777777" w:rsidR="00EF0966" w:rsidRDefault="00B9581D" w:rsidP="00B9581D">
      <w:r>
        <w:rPr>
          <w:rFonts w:ascii="Times" w:hAnsi="Times" w:cs="Times"/>
          <w:b/>
          <w:bCs/>
          <w:color w:val="262626"/>
          <w:kern w:val="1"/>
          <w:sz w:val="28"/>
          <w:szCs w:val="28"/>
        </w:rPr>
        <w:t>NOTE ON GRADING:</w:t>
      </w:r>
      <w:r>
        <w:rPr>
          <w:rFonts w:ascii="Times" w:hAnsi="Times" w:cs="Times"/>
          <w:color w:val="262626"/>
          <w:kern w:val="1"/>
          <w:sz w:val="28"/>
          <w:szCs w:val="28"/>
        </w:rPr>
        <w:t xml:space="preserve"> You will only receive a 100% for your post if you abide by the instructions. We are looking for quality, not quantity in responses. Avoid generalities. Be specific and back up your point with evidence, examples, a story or analogy. The more you put into it, the more you will get out of it. </w:t>
      </w:r>
    </w:p>
    <w:sectPr w:rsidR="00EF0966" w:rsidSect="006630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81D"/>
    <w:rsid w:val="00663076"/>
    <w:rsid w:val="00B9581D"/>
    <w:rsid w:val="00EF0966"/>
    <w:rsid w:val="00F701D1"/>
    <w:rsid w:val="00FB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2A53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2160</Characters>
  <Application>Microsoft Macintosh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Walker</dc:creator>
  <cp:keywords/>
  <dc:description/>
  <cp:lastModifiedBy>Debbie Walker</cp:lastModifiedBy>
  <cp:revision>2</cp:revision>
  <dcterms:created xsi:type="dcterms:W3CDTF">2014-08-05T23:05:00Z</dcterms:created>
  <dcterms:modified xsi:type="dcterms:W3CDTF">2014-08-08T01:09:00Z</dcterms:modified>
</cp:coreProperties>
</file>